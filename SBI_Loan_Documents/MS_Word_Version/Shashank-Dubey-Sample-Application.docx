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4137A" w:rsidRDefault="00A6259C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0"/>
        <w:jc w:val="center"/>
        <w:rPr>
          <w:b/>
          <w:bCs/>
          <w:sz w:val="56"/>
          <w:szCs w:val="56"/>
        </w:rPr>
      </w:pPr>
      <w:r w:rsidRPr="00A6259C">
        <w:pict>
          <v:group id="_x0000_s1028" style="position:absolute;left:0;text-align:left;margin-left:195.35pt;margin-top:-64.4pt;width:55.55pt;height:63.85pt;z-index:251658752;mso-wrap-distance-left:0;mso-wrap-distance-right:0" coordorigin="3907,-1288" coordsize="1110,1276">
            <o:lock v:ext="edit" text="t"/>
            <v:oval id="_x0000_s1029" style="position:absolute;left:3907;top:-1288;width:1110;height:1196;mso-wrap-style:none;v-text-anchor:middle" fillcolor="#267dfc" strokecolor="white" strokeweight=".26mm">
              <v:fill color2="#d98203"/>
              <v:stroke color2="black" joinstyle="miter"/>
            </v:oval>
            <v:oval id="_x0000_s1030" style="position:absolute;left:4351;top:-808;width:221;height:238;mso-wrap-style:none;v-text-anchor:middle" strokecolor="white" strokeweight=".26mm">
              <v:fill color2="black"/>
              <v:stroke color2="black" joinstyle="miter"/>
            </v:oval>
            <v:rect id="_x0000_s1031" style="position:absolute;left:4425;top:-569;width:73;height:557;mso-wrap-style:none;v-text-anchor:middle" strokecolor="white" strokeweight=".26mm">
              <v:fill color2="black"/>
              <v:stroke color2="black"/>
            </v:rect>
          </v:group>
        </w:pict>
      </w:r>
      <w:r w:rsidR="0044137A">
        <w:rPr>
          <w:b/>
          <w:bCs/>
          <w:sz w:val="56"/>
          <w:szCs w:val="56"/>
        </w:rPr>
        <w:t>SBI SCHOLAR LOAN SCHEME</w:t>
      </w:r>
    </w:p>
    <w:p w:rsidR="0044137A" w:rsidRDefault="00A6259C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A6259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28.2pt;margin-top:17.45pt;width:113.5pt;height:92.95pt;z-index:251656704;mso-wrap-distance-left:9.05pt;mso-wrap-distance-right:9.05pt" strokeweight=".5pt">
            <v:fill color2="black"/>
            <v:textbox inset="7.45pt,3.85pt,7.45pt,3.85pt">
              <w:txbxContent>
                <w:p w:rsidR="0044137A" w:rsidRDefault="0044137A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Photograph of Student with signature</w:t>
                  </w:r>
                </w:p>
              </w:txbxContent>
            </v:textbox>
          </v:shape>
        </w:pict>
      </w:r>
      <w:r w:rsidRPr="00A6259C">
        <w:pict>
          <v:shape id="_x0000_s1027" type="#_x0000_t202" style="position:absolute;left:0;text-align:left;margin-left:355.75pt;margin-top:17.45pt;width:117.95pt;height:92.95pt;z-index:251657728;mso-wrap-distance-left:9.05pt;mso-wrap-distance-right:9.05pt" strokeweight=".5pt">
            <v:fill color2="black"/>
            <v:textbox inset="7.45pt,3.85pt,7.45pt,3.85pt">
              <w:txbxContent>
                <w:p w:rsidR="0044137A" w:rsidRDefault="0044137A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Photograph of Co- appl</w:t>
                  </w:r>
                  <w:r>
                    <w:rPr>
                      <w:sz w:val="20"/>
                    </w:rPr>
                    <w:t>i</w:t>
                  </w:r>
                  <w:r>
                    <w:rPr>
                      <w:sz w:val="20"/>
                    </w:rPr>
                    <w:t>cant with signature</w:t>
                  </w:r>
                </w:p>
              </w:txbxContent>
            </v:textbox>
          </v:shape>
        </w:pict>
      </w:r>
      <w:r w:rsidR="0044137A">
        <w:rPr>
          <w:b/>
          <w:bCs/>
          <w:sz w:val="28"/>
          <w:szCs w:val="28"/>
          <w:u w:val="single"/>
        </w:rPr>
        <w:t>APPLICATION CUM APPRAISAL FORM</w:t>
      </w:r>
    </w:p>
    <w:p w:rsidR="0044137A" w:rsidRDefault="0044137A">
      <w:pPr>
        <w:spacing w:after="0"/>
        <w:jc w:val="center"/>
        <w:rPr>
          <w:b/>
          <w:bCs/>
          <w:sz w:val="28"/>
          <w:szCs w:val="28"/>
          <w:u w:val="single"/>
        </w:rPr>
      </w:pPr>
    </w:p>
    <w:p w:rsidR="0044137A" w:rsidRDefault="0044137A">
      <w:pPr>
        <w:spacing w:after="0"/>
        <w:rPr>
          <w:b/>
          <w:bCs/>
          <w:sz w:val="20"/>
        </w:rPr>
      </w:pPr>
      <w:r>
        <w:rPr>
          <w:b/>
          <w:bCs/>
          <w:sz w:val="20"/>
        </w:rPr>
        <w:t>The Chief Manager</w:t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  <w:t xml:space="preserve">  </w:t>
      </w:r>
      <w:r>
        <w:rPr>
          <w:b/>
          <w:bCs/>
          <w:sz w:val="20"/>
        </w:rPr>
        <w:tab/>
        <w:t xml:space="preserve">   </w:t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</w:p>
    <w:p w:rsidR="0044137A" w:rsidRDefault="0044137A">
      <w:pPr>
        <w:spacing w:after="0"/>
        <w:rPr>
          <w:b/>
          <w:bCs/>
          <w:sz w:val="20"/>
        </w:rPr>
      </w:pPr>
      <w:r>
        <w:rPr>
          <w:b/>
          <w:bCs/>
          <w:sz w:val="20"/>
        </w:rPr>
        <w:t>State Bank of India</w:t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</w:p>
    <w:p w:rsidR="0044137A" w:rsidRDefault="0044137A">
      <w:pPr>
        <w:spacing w:after="0"/>
        <w:rPr>
          <w:b/>
          <w:bCs/>
          <w:sz w:val="20"/>
        </w:rPr>
      </w:pPr>
      <w:r>
        <w:rPr>
          <w:b/>
          <w:bCs/>
          <w:sz w:val="20"/>
        </w:rPr>
        <w:t>IIM Joka Branch, Joka, Kolkata -700104.</w:t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</w:p>
    <w:p w:rsidR="0044137A" w:rsidRDefault="0044137A">
      <w:pPr>
        <w:spacing w:after="0"/>
        <w:rPr>
          <w:b/>
          <w:bCs/>
          <w:sz w:val="20"/>
        </w:rPr>
      </w:pPr>
    </w:p>
    <w:p w:rsidR="0044137A" w:rsidRDefault="0044137A">
      <w:pPr>
        <w:spacing w:after="0"/>
        <w:rPr>
          <w:b/>
          <w:bCs/>
          <w:sz w:val="20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5924"/>
        <w:gridCol w:w="327"/>
        <w:gridCol w:w="3335"/>
      </w:tblGrid>
      <w:tr w:rsidR="0044137A">
        <w:tc>
          <w:tcPr>
            <w:tcW w:w="95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37A" w:rsidRDefault="0044137A">
            <w:pPr>
              <w:snapToGrid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1.Particulars of Student /Course of Study</w:t>
            </w:r>
          </w:p>
        </w:tc>
      </w:tr>
      <w:tr w:rsidR="0044137A"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37A" w:rsidRDefault="0044137A">
            <w:pPr>
              <w:snapToGrid w:val="0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A. Full Name</w:t>
            </w:r>
          </w:p>
        </w:tc>
        <w:tc>
          <w:tcPr>
            <w:tcW w:w="3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37A" w:rsidRPr="00911D17" w:rsidRDefault="00911D17">
            <w:pPr>
              <w:snapToGrid w:val="0"/>
              <w:spacing w:after="0" w:line="240" w:lineRule="auto"/>
              <w:rPr>
                <w:sz w:val="20"/>
              </w:rPr>
            </w:pPr>
            <w:r w:rsidRPr="00911D17">
              <w:rPr>
                <w:sz w:val="20"/>
              </w:rPr>
              <w:t>Shashank Dubey</w:t>
            </w:r>
          </w:p>
          <w:p w:rsidR="0044137A" w:rsidRPr="00911D17" w:rsidRDefault="0044137A">
            <w:pPr>
              <w:spacing w:after="0" w:line="240" w:lineRule="auto"/>
              <w:rPr>
                <w:sz w:val="20"/>
              </w:rPr>
            </w:pPr>
          </w:p>
        </w:tc>
      </w:tr>
      <w:tr w:rsidR="0044137A"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37A" w:rsidRDefault="0044137A">
            <w:pPr>
              <w:snapToGrid w:val="0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B. Date of Birth and Marital Status</w:t>
            </w:r>
          </w:p>
        </w:tc>
        <w:tc>
          <w:tcPr>
            <w:tcW w:w="3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37A" w:rsidRPr="00911D17" w:rsidRDefault="00911D17">
            <w:pPr>
              <w:snapToGrid w:val="0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10-04-1989</w:t>
            </w:r>
          </w:p>
        </w:tc>
      </w:tr>
      <w:tr w:rsidR="0044137A"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37A" w:rsidRDefault="0044137A">
            <w:pPr>
              <w:snapToGrid w:val="0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C.</w:t>
            </w:r>
            <w:r w:rsidR="00911D17">
              <w:rPr>
                <w:sz w:val="20"/>
              </w:rPr>
              <w:t xml:space="preserve"> </w:t>
            </w:r>
            <w:r>
              <w:rPr>
                <w:sz w:val="20"/>
              </w:rPr>
              <w:t>Educational Qualifications</w:t>
            </w:r>
          </w:p>
        </w:tc>
        <w:tc>
          <w:tcPr>
            <w:tcW w:w="3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37A" w:rsidRPr="00911D17" w:rsidRDefault="00911D17">
            <w:pPr>
              <w:snapToGrid w:val="0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Master of Technology (M.Tech)</w:t>
            </w:r>
          </w:p>
        </w:tc>
      </w:tr>
      <w:tr w:rsidR="0044137A"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37A" w:rsidRDefault="0044137A">
            <w:pPr>
              <w:snapToGrid w:val="0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D.</w:t>
            </w:r>
            <w:r w:rsidR="00911D17">
              <w:rPr>
                <w:sz w:val="20"/>
              </w:rPr>
              <w:t xml:space="preserve"> </w:t>
            </w:r>
            <w:r>
              <w:rPr>
                <w:sz w:val="20"/>
              </w:rPr>
              <w:t>Name of proposed course of Study</w:t>
            </w:r>
          </w:p>
        </w:tc>
        <w:tc>
          <w:tcPr>
            <w:tcW w:w="3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37A" w:rsidRPr="00911D17" w:rsidRDefault="00911D17" w:rsidP="00911D17">
            <w:pPr>
              <w:snapToGrid w:val="0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Master of Business Administration </w:t>
            </w:r>
          </w:p>
        </w:tc>
      </w:tr>
      <w:tr w:rsidR="0044137A"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37A" w:rsidRDefault="0044137A">
            <w:pPr>
              <w:snapToGrid w:val="0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E. Name of Institute </w:t>
            </w:r>
          </w:p>
        </w:tc>
        <w:tc>
          <w:tcPr>
            <w:tcW w:w="3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37A" w:rsidRPr="00911D17" w:rsidRDefault="00911D17">
            <w:pPr>
              <w:snapToGrid w:val="0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Indian Institute of Management-Calcutta</w:t>
            </w:r>
          </w:p>
        </w:tc>
      </w:tr>
      <w:tr w:rsidR="0044137A"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37A" w:rsidRDefault="0044137A">
            <w:pPr>
              <w:snapToGrid w:val="0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F. Duration of the course</w:t>
            </w:r>
          </w:p>
        </w:tc>
        <w:tc>
          <w:tcPr>
            <w:tcW w:w="3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37A" w:rsidRPr="00911D17" w:rsidRDefault="00911D17">
            <w:pPr>
              <w:snapToGrid w:val="0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One Year</w:t>
            </w:r>
          </w:p>
        </w:tc>
      </w:tr>
      <w:tr w:rsidR="0044137A"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37A" w:rsidRDefault="0044137A">
            <w:pPr>
              <w:snapToGrid w:val="0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G.</w:t>
            </w:r>
            <w:r w:rsidR="00911D17">
              <w:rPr>
                <w:sz w:val="20"/>
              </w:rPr>
              <w:t xml:space="preserve"> </w:t>
            </w:r>
            <w:r>
              <w:rPr>
                <w:sz w:val="20"/>
              </w:rPr>
              <w:t>Date of commencement of the course</w:t>
            </w:r>
          </w:p>
        </w:tc>
        <w:tc>
          <w:tcPr>
            <w:tcW w:w="3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37A" w:rsidRPr="00911D17" w:rsidRDefault="00911D17">
            <w:pPr>
              <w:snapToGrid w:val="0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01.04.2022</w:t>
            </w:r>
          </w:p>
        </w:tc>
      </w:tr>
      <w:tr w:rsidR="0044137A"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37A" w:rsidRDefault="0044137A">
            <w:pPr>
              <w:snapToGrid w:val="0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H.</w:t>
            </w:r>
            <w:r w:rsidR="00911D17">
              <w:rPr>
                <w:sz w:val="20"/>
              </w:rPr>
              <w:t xml:space="preserve"> </w:t>
            </w:r>
            <w:r>
              <w:rPr>
                <w:sz w:val="20"/>
              </w:rPr>
              <w:t>Expected monthly income of the student after completion of the course</w:t>
            </w:r>
          </w:p>
        </w:tc>
        <w:tc>
          <w:tcPr>
            <w:tcW w:w="3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37A" w:rsidRPr="00911D17" w:rsidRDefault="00911D17">
            <w:pPr>
              <w:snapToGrid w:val="0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2,50,000/-</w:t>
            </w:r>
          </w:p>
        </w:tc>
      </w:tr>
      <w:tr w:rsidR="0044137A"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37A" w:rsidRDefault="0044137A">
            <w:pPr>
              <w:snapToGrid w:val="0"/>
              <w:spacing w:after="0" w:line="240" w:lineRule="auto"/>
              <w:rPr>
                <w:b/>
                <w:bCs/>
                <w:sz w:val="20"/>
              </w:rPr>
            </w:pPr>
            <w:r>
              <w:rPr>
                <w:sz w:val="20"/>
              </w:rPr>
              <w:t xml:space="preserve">I.Passport No with dt and place of issue (If Any) and </w:t>
            </w:r>
            <w:r>
              <w:rPr>
                <w:b/>
                <w:bCs/>
                <w:sz w:val="20"/>
              </w:rPr>
              <w:t>Pan Card &amp; A</w:t>
            </w:r>
            <w:r>
              <w:rPr>
                <w:b/>
                <w:bCs/>
                <w:sz w:val="20"/>
              </w:rPr>
              <w:t>d</w:t>
            </w:r>
            <w:r>
              <w:rPr>
                <w:b/>
                <w:bCs/>
                <w:sz w:val="20"/>
              </w:rPr>
              <w:t>haar No.(Mandatory) ( NRI students are not eligible for Education loan)</w:t>
            </w:r>
          </w:p>
        </w:tc>
        <w:tc>
          <w:tcPr>
            <w:tcW w:w="3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37A" w:rsidRDefault="00911D17">
            <w:pPr>
              <w:snapToGrid w:val="0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Passport Number : K6111795</w:t>
            </w:r>
          </w:p>
          <w:p w:rsidR="00911D17" w:rsidRDefault="00911D17">
            <w:pPr>
              <w:snapToGrid w:val="0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Adhaar : 2850-3383-6729</w:t>
            </w:r>
          </w:p>
          <w:p w:rsidR="00911D17" w:rsidRPr="00911D17" w:rsidRDefault="00911D17">
            <w:pPr>
              <w:snapToGrid w:val="0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Pan : AQEPD4992J</w:t>
            </w:r>
          </w:p>
        </w:tc>
      </w:tr>
      <w:tr w:rsidR="0044137A"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37A" w:rsidRDefault="0044137A">
            <w:pPr>
              <w:snapToGrid w:val="0"/>
              <w:spacing w:after="0" w:line="240" w:lineRule="auto"/>
              <w:rPr>
                <w:b/>
                <w:bCs/>
                <w:sz w:val="20"/>
                <w:u w:val="single"/>
              </w:rPr>
            </w:pPr>
            <w:r>
              <w:rPr>
                <w:sz w:val="20"/>
              </w:rPr>
              <w:t>J.Permanent residential address with Name of Di</w:t>
            </w:r>
            <w:r>
              <w:rPr>
                <w:sz w:val="20"/>
              </w:rPr>
              <w:t>s</w:t>
            </w:r>
            <w:r>
              <w:rPr>
                <w:sz w:val="20"/>
              </w:rPr>
              <w:t xml:space="preserve">trict/City/Village/Locality and PIN code and telephone no. and </w:t>
            </w:r>
            <w:r>
              <w:rPr>
                <w:b/>
                <w:bCs/>
                <w:sz w:val="20"/>
                <w:u w:val="single"/>
              </w:rPr>
              <w:t>STD Code of the City .</w:t>
            </w:r>
          </w:p>
          <w:p w:rsidR="0044137A" w:rsidRDefault="0044137A">
            <w:pPr>
              <w:spacing w:after="0" w:line="240" w:lineRule="auto"/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(Permanent Address Proof is Mandatory)</w:t>
            </w:r>
          </w:p>
        </w:tc>
        <w:tc>
          <w:tcPr>
            <w:tcW w:w="3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37A" w:rsidRDefault="0044137A">
            <w:pPr>
              <w:snapToGrid w:val="0"/>
              <w:spacing w:after="0" w:line="240" w:lineRule="auto"/>
              <w:rPr>
                <w:b/>
                <w:bCs/>
                <w:sz w:val="20"/>
              </w:rPr>
            </w:pPr>
          </w:p>
          <w:p w:rsidR="0044137A" w:rsidRDefault="00911D1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House Number : A-8, Katariya Homes,</w:t>
            </w:r>
          </w:p>
          <w:p w:rsidR="00911D17" w:rsidRDefault="00911D1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Gwarighat Road, Jabalpur</w:t>
            </w:r>
          </w:p>
          <w:p w:rsidR="00911D17" w:rsidRPr="00911D17" w:rsidRDefault="00911D1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Madhya Pradesh-482002</w:t>
            </w:r>
          </w:p>
          <w:p w:rsidR="0044137A" w:rsidRDefault="0044137A">
            <w:pPr>
              <w:spacing w:after="0" w:line="240" w:lineRule="auto"/>
              <w:rPr>
                <w:b/>
                <w:bCs/>
                <w:sz w:val="20"/>
              </w:rPr>
            </w:pPr>
          </w:p>
        </w:tc>
      </w:tr>
      <w:tr w:rsidR="0044137A"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37A" w:rsidRDefault="0044137A">
            <w:pPr>
              <w:snapToGrid w:val="0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K. E-mail id and mobile number and </w:t>
            </w:r>
            <w:r>
              <w:rPr>
                <w:b/>
                <w:sz w:val="20"/>
                <w:u w:val="single"/>
              </w:rPr>
              <w:t>CASTE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37A" w:rsidRDefault="00911D17">
            <w:pPr>
              <w:snapToGrid w:val="0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Email : </w:t>
            </w:r>
            <w:hyperlink r:id="rId7" w:history="1">
              <w:r w:rsidRPr="005B1707">
                <w:rPr>
                  <w:rStyle w:val="Hyperlink"/>
                  <w:sz w:val="20"/>
                </w:rPr>
                <w:t>shashank933@gmail.com</w:t>
              </w:r>
            </w:hyperlink>
          </w:p>
          <w:p w:rsidR="00911D17" w:rsidRDefault="00911D17">
            <w:pPr>
              <w:snapToGrid w:val="0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M : +91-9520828999</w:t>
            </w:r>
          </w:p>
          <w:p w:rsidR="00911D17" w:rsidRPr="00911D17" w:rsidRDefault="00911D17">
            <w:pPr>
              <w:snapToGrid w:val="0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Caste : Brahmin (Hindu)</w:t>
            </w:r>
          </w:p>
        </w:tc>
      </w:tr>
      <w:tr w:rsidR="0044137A"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37A" w:rsidRDefault="0044137A">
            <w:pPr>
              <w:snapToGrid w:val="0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L. Mother’s full name</w:t>
            </w:r>
          </w:p>
        </w:tc>
        <w:tc>
          <w:tcPr>
            <w:tcW w:w="3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37A" w:rsidRPr="00911D17" w:rsidRDefault="00911D17">
            <w:pPr>
              <w:snapToGrid w:val="0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Madhu Dubey</w:t>
            </w:r>
          </w:p>
        </w:tc>
      </w:tr>
      <w:tr w:rsidR="0044137A">
        <w:tc>
          <w:tcPr>
            <w:tcW w:w="95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37A" w:rsidRPr="00CE085A" w:rsidRDefault="0044137A" w:rsidP="00CE085A">
            <w:pPr>
              <w:snapToGrid w:val="0"/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 Particulars of co-applicant (Father /mother/spouse)</w:t>
            </w:r>
          </w:p>
        </w:tc>
      </w:tr>
      <w:tr w:rsidR="0044137A"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37A" w:rsidRDefault="0044137A">
            <w:pPr>
              <w:snapToGrid w:val="0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A. Full Name</w:t>
            </w:r>
          </w:p>
        </w:tc>
        <w:tc>
          <w:tcPr>
            <w:tcW w:w="3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37A" w:rsidRDefault="0044137A">
            <w:pPr>
              <w:snapToGrid w:val="0"/>
              <w:spacing w:after="0" w:line="240" w:lineRule="auto"/>
              <w:rPr>
                <w:b/>
                <w:bCs/>
                <w:sz w:val="20"/>
              </w:rPr>
            </w:pPr>
          </w:p>
        </w:tc>
      </w:tr>
      <w:tr w:rsidR="0044137A"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37A" w:rsidRDefault="0044137A">
            <w:pPr>
              <w:snapToGrid w:val="0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B.Date of birth and age on the day of application</w:t>
            </w:r>
          </w:p>
        </w:tc>
        <w:tc>
          <w:tcPr>
            <w:tcW w:w="3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37A" w:rsidRDefault="0044137A">
            <w:pPr>
              <w:snapToGrid w:val="0"/>
              <w:spacing w:after="0" w:line="240" w:lineRule="auto"/>
              <w:rPr>
                <w:b/>
                <w:bCs/>
                <w:sz w:val="20"/>
              </w:rPr>
            </w:pPr>
          </w:p>
        </w:tc>
      </w:tr>
      <w:tr w:rsidR="0044137A"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37A" w:rsidRDefault="0044137A">
            <w:pPr>
              <w:snapToGrid w:val="0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C.Present residential address with PIN code and telephone no.</w:t>
            </w:r>
          </w:p>
        </w:tc>
        <w:tc>
          <w:tcPr>
            <w:tcW w:w="3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37A" w:rsidRDefault="0044137A">
            <w:pPr>
              <w:snapToGrid w:val="0"/>
              <w:spacing w:after="0" w:line="240" w:lineRule="auto"/>
              <w:rPr>
                <w:b/>
                <w:bCs/>
                <w:sz w:val="20"/>
              </w:rPr>
            </w:pPr>
          </w:p>
          <w:p w:rsidR="0044137A" w:rsidRDefault="0044137A">
            <w:pPr>
              <w:spacing w:after="0" w:line="240" w:lineRule="auto"/>
              <w:rPr>
                <w:b/>
                <w:bCs/>
                <w:sz w:val="20"/>
              </w:rPr>
            </w:pPr>
          </w:p>
          <w:p w:rsidR="0044137A" w:rsidRDefault="0044137A">
            <w:pPr>
              <w:spacing w:after="0" w:line="240" w:lineRule="auto"/>
              <w:rPr>
                <w:b/>
                <w:bCs/>
                <w:sz w:val="20"/>
              </w:rPr>
            </w:pPr>
          </w:p>
        </w:tc>
      </w:tr>
      <w:tr w:rsidR="0044137A"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37A" w:rsidRDefault="0044137A">
            <w:pPr>
              <w:snapToGrid w:val="0"/>
              <w:spacing w:after="0" w:line="240" w:lineRule="auto"/>
              <w:rPr>
                <w:b/>
                <w:bCs/>
                <w:sz w:val="20"/>
                <w:u w:val="single"/>
              </w:rPr>
            </w:pPr>
            <w:r>
              <w:rPr>
                <w:sz w:val="20"/>
              </w:rPr>
              <w:t>D. J.Permanent residential address with Name of Di</w:t>
            </w:r>
            <w:r>
              <w:rPr>
                <w:sz w:val="20"/>
              </w:rPr>
              <w:t>s</w:t>
            </w:r>
            <w:r>
              <w:rPr>
                <w:sz w:val="20"/>
              </w:rPr>
              <w:t xml:space="preserve">trict/City/Village/Locality and PIN code and telephone no. and </w:t>
            </w:r>
            <w:r>
              <w:rPr>
                <w:b/>
                <w:bCs/>
                <w:sz w:val="20"/>
                <w:u w:val="single"/>
              </w:rPr>
              <w:t>STD Code of the City .</w:t>
            </w:r>
          </w:p>
          <w:p w:rsidR="0044137A" w:rsidRDefault="0044137A">
            <w:pPr>
              <w:spacing w:after="0" w:line="240" w:lineRule="auto"/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(Permanent Address Proof is Mandatory)</w:t>
            </w:r>
          </w:p>
        </w:tc>
        <w:tc>
          <w:tcPr>
            <w:tcW w:w="3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37A" w:rsidRDefault="0044137A">
            <w:pPr>
              <w:snapToGrid w:val="0"/>
              <w:spacing w:after="0" w:line="240" w:lineRule="auto"/>
              <w:rPr>
                <w:b/>
                <w:bCs/>
                <w:sz w:val="20"/>
              </w:rPr>
            </w:pPr>
          </w:p>
          <w:p w:rsidR="0044137A" w:rsidRDefault="0044137A">
            <w:pPr>
              <w:spacing w:after="0" w:line="240" w:lineRule="auto"/>
              <w:rPr>
                <w:b/>
                <w:bCs/>
                <w:sz w:val="20"/>
              </w:rPr>
            </w:pPr>
          </w:p>
        </w:tc>
      </w:tr>
      <w:tr w:rsidR="0044137A"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37A" w:rsidRDefault="0044137A">
            <w:pPr>
              <w:snapToGrid w:val="0"/>
              <w:spacing w:after="0" w:line="240" w:lineRule="auto"/>
              <w:rPr>
                <w:b/>
                <w:bCs/>
                <w:sz w:val="20"/>
              </w:rPr>
            </w:pPr>
            <w:r>
              <w:rPr>
                <w:sz w:val="20"/>
              </w:rPr>
              <w:t xml:space="preserve">E. E-mail id and mobile number and </w:t>
            </w:r>
            <w:r>
              <w:rPr>
                <w:b/>
                <w:bCs/>
                <w:sz w:val="20"/>
              </w:rPr>
              <w:t>Pan Card No.(Mandatory)</w:t>
            </w:r>
          </w:p>
        </w:tc>
        <w:tc>
          <w:tcPr>
            <w:tcW w:w="3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37A" w:rsidRDefault="0044137A">
            <w:pPr>
              <w:snapToGrid w:val="0"/>
              <w:spacing w:after="0" w:line="240" w:lineRule="auto"/>
              <w:rPr>
                <w:b/>
                <w:bCs/>
                <w:sz w:val="20"/>
              </w:rPr>
            </w:pPr>
          </w:p>
        </w:tc>
      </w:tr>
      <w:tr w:rsidR="0044137A"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37A" w:rsidRDefault="0044137A">
            <w:pPr>
              <w:snapToGrid w:val="0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F. Occupation of the co-applicant</w:t>
            </w:r>
          </w:p>
        </w:tc>
        <w:tc>
          <w:tcPr>
            <w:tcW w:w="3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37A" w:rsidRDefault="0044137A">
            <w:pPr>
              <w:snapToGrid w:val="0"/>
              <w:spacing w:after="0" w:line="240" w:lineRule="auto"/>
              <w:rPr>
                <w:b/>
                <w:bCs/>
                <w:sz w:val="20"/>
              </w:rPr>
            </w:pPr>
          </w:p>
        </w:tc>
      </w:tr>
      <w:tr w:rsidR="0044137A"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37A" w:rsidRDefault="0044137A">
            <w:pPr>
              <w:snapToGrid w:val="0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G. If in Service – Name of the employer</w:t>
            </w:r>
          </w:p>
        </w:tc>
        <w:tc>
          <w:tcPr>
            <w:tcW w:w="3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37A" w:rsidRDefault="0044137A">
            <w:pPr>
              <w:snapToGrid w:val="0"/>
              <w:spacing w:after="0" w:line="240" w:lineRule="auto"/>
              <w:rPr>
                <w:b/>
                <w:bCs/>
                <w:sz w:val="20"/>
              </w:rPr>
            </w:pPr>
          </w:p>
        </w:tc>
      </w:tr>
      <w:tr w:rsidR="0044137A"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37A" w:rsidRDefault="0044137A">
            <w:pPr>
              <w:snapToGrid w:val="0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H. Full office address with telephone no.</w:t>
            </w:r>
          </w:p>
        </w:tc>
        <w:tc>
          <w:tcPr>
            <w:tcW w:w="3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37A" w:rsidRDefault="0044137A">
            <w:pPr>
              <w:snapToGrid w:val="0"/>
              <w:spacing w:after="0" w:line="240" w:lineRule="auto"/>
              <w:rPr>
                <w:b/>
                <w:bCs/>
                <w:sz w:val="20"/>
              </w:rPr>
            </w:pPr>
          </w:p>
        </w:tc>
      </w:tr>
      <w:tr w:rsidR="0044137A"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37A" w:rsidRDefault="0044137A">
            <w:pPr>
              <w:snapToGrid w:val="0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I.Designation of the employee with employee no. if any.</w:t>
            </w:r>
          </w:p>
        </w:tc>
        <w:tc>
          <w:tcPr>
            <w:tcW w:w="3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37A" w:rsidRDefault="0044137A">
            <w:pPr>
              <w:snapToGrid w:val="0"/>
              <w:spacing w:after="0" w:line="240" w:lineRule="auto"/>
              <w:rPr>
                <w:b/>
                <w:bCs/>
                <w:sz w:val="20"/>
              </w:rPr>
            </w:pPr>
          </w:p>
        </w:tc>
      </w:tr>
      <w:tr w:rsidR="0044137A"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37A" w:rsidRDefault="0044137A">
            <w:pPr>
              <w:snapToGrid w:val="0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J. No of years with the present employer</w:t>
            </w:r>
          </w:p>
        </w:tc>
        <w:tc>
          <w:tcPr>
            <w:tcW w:w="3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37A" w:rsidRDefault="0044137A">
            <w:pPr>
              <w:snapToGrid w:val="0"/>
              <w:spacing w:after="0" w:line="240" w:lineRule="auto"/>
              <w:rPr>
                <w:b/>
                <w:bCs/>
                <w:sz w:val="20"/>
              </w:rPr>
            </w:pPr>
          </w:p>
        </w:tc>
      </w:tr>
      <w:tr w:rsidR="0044137A"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37A" w:rsidRDefault="0044137A">
            <w:pPr>
              <w:snapToGrid w:val="0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K.Official E-mail ID and direct phone no of the Head of the office</w:t>
            </w:r>
          </w:p>
        </w:tc>
        <w:tc>
          <w:tcPr>
            <w:tcW w:w="3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37A" w:rsidRDefault="0044137A">
            <w:pPr>
              <w:snapToGrid w:val="0"/>
              <w:spacing w:after="0" w:line="240" w:lineRule="auto"/>
              <w:rPr>
                <w:b/>
                <w:bCs/>
                <w:sz w:val="20"/>
              </w:rPr>
            </w:pPr>
          </w:p>
        </w:tc>
      </w:tr>
      <w:tr w:rsidR="0044137A"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37A" w:rsidRDefault="0044137A">
            <w:pPr>
              <w:snapToGrid w:val="0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L. Mother’s full name</w:t>
            </w:r>
          </w:p>
        </w:tc>
        <w:tc>
          <w:tcPr>
            <w:tcW w:w="3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37A" w:rsidRDefault="0044137A">
            <w:pPr>
              <w:snapToGrid w:val="0"/>
              <w:spacing w:after="0" w:line="240" w:lineRule="auto"/>
              <w:rPr>
                <w:b/>
                <w:bCs/>
                <w:sz w:val="20"/>
              </w:rPr>
            </w:pPr>
          </w:p>
        </w:tc>
      </w:tr>
      <w:tr w:rsidR="0044137A">
        <w:tc>
          <w:tcPr>
            <w:tcW w:w="95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37A" w:rsidRDefault="0044137A">
            <w:pPr>
              <w:snapToGrid w:val="0"/>
              <w:spacing w:after="0" w:line="240" w:lineRule="auto"/>
              <w:rPr>
                <w:b/>
                <w:bCs/>
                <w:sz w:val="20"/>
              </w:rPr>
            </w:pPr>
          </w:p>
          <w:p w:rsidR="0044137A" w:rsidRDefault="0044137A">
            <w:pPr>
              <w:spacing w:after="0" w:line="240" w:lineRule="auto"/>
              <w:jc w:val="center"/>
              <w:rPr>
                <w:b/>
                <w:bCs/>
                <w:sz w:val="20"/>
              </w:rPr>
            </w:pPr>
          </w:p>
          <w:p w:rsidR="0044137A" w:rsidRDefault="0044137A">
            <w:pPr>
              <w:spacing w:after="0" w:line="240" w:lineRule="auto"/>
              <w:jc w:val="center"/>
              <w:rPr>
                <w:b/>
                <w:bCs/>
                <w:sz w:val="20"/>
              </w:rPr>
            </w:pPr>
          </w:p>
          <w:p w:rsidR="0044137A" w:rsidRDefault="0044137A">
            <w:pPr>
              <w:spacing w:after="0" w:line="240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Applicant’s Signature                                                                        Co Applicant’s Signature</w:t>
            </w:r>
          </w:p>
          <w:p w:rsidR="0044137A" w:rsidRDefault="0044137A">
            <w:pPr>
              <w:spacing w:after="0" w:line="240" w:lineRule="auto"/>
              <w:jc w:val="center"/>
              <w:rPr>
                <w:b/>
                <w:bCs/>
                <w:sz w:val="20"/>
              </w:rPr>
            </w:pPr>
          </w:p>
        </w:tc>
      </w:tr>
      <w:tr w:rsidR="0044137A">
        <w:trPr>
          <w:trHeight w:val="1515"/>
        </w:trPr>
        <w:tc>
          <w:tcPr>
            <w:tcW w:w="95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W w:w="0" w:type="auto"/>
              <w:tblLayout w:type="fixed"/>
              <w:tblLook w:val="0000"/>
            </w:tblPr>
            <w:tblGrid>
              <w:gridCol w:w="5125"/>
              <w:gridCol w:w="4230"/>
            </w:tblGrid>
            <w:tr w:rsidR="0044137A">
              <w:tc>
                <w:tcPr>
                  <w:tcW w:w="5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137A" w:rsidRDefault="0044137A">
                  <w:pPr>
                    <w:pStyle w:val="ListParagraph"/>
                    <w:numPr>
                      <w:ilvl w:val="0"/>
                      <w:numId w:val="1"/>
                    </w:numPr>
                    <w:snapToGrid w:val="0"/>
                    <w:spacing w:after="0" w:line="240" w:lineRule="auto"/>
                    <w:rPr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lastRenderedPageBreak/>
                    <w:t>Cost of completion of the course:</w:t>
                  </w:r>
                </w:p>
              </w:tc>
              <w:tc>
                <w:tcPr>
                  <w:tcW w:w="42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4137A" w:rsidRDefault="0044137A">
                  <w:pPr>
                    <w:snapToGrid w:val="0"/>
                    <w:spacing w:after="0" w:line="240" w:lineRule="auto"/>
                    <w:rPr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(In INR)</w:t>
                  </w:r>
                </w:p>
              </w:tc>
            </w:tr>
            <w:tr w:rsidR="0044137A">
              <w:tc>
                <w:tcPr>
                  <w:tcW w:w="5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137A" w:rsidRDefault="0044137A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1.Tuition Fee </w:t>
                  </w:r>
                </w:p>
              </w:tc>
              <w:tc>
                <w:tcPr>
                  <w:tcW w:w="42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4137A" w:rsidRPr="00911D17" w:rsidRDefault="00911D17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27,00,000/-</w:t>
                  </w:r>
                </w:p>
              </w:tc>
            </w:tr>
            <w:tr w:rsidR="0044137A">
              <w:tc>
                <w:tcPr>
                  <w:tcW w:w="5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137A" w:rsidRDefault="0044137A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2.Essential Books </w:t>
                  </w:r>
                </w:p>
              </w:tc>
              <w:tc>
                <w:tcPr>
                  <w:tcW w:w="42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4137A" w:rsidRPr="00911D17" w:rsidRDefault="00F21BF4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5</w:t>
                  </w:r>
                  <w:r w:rsidR="00911D17">
                    <w:rPr>
                      <w:sz w:val="20"/>
                    </w:rPr>
                    <w:t>0,000/-</w:t>
                  </w:r>
                </w:p>
              </w:tc>
            </w:tr>
            <w:tr w:rsidR="0044137A">
              <w:tc>
                <w:tcPr>
                  <w:tcW w:w="5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137A" w:rsidRDefault="0044137A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3. LAPTOP </w:t>
                  </w:r>
                </w:p>
              </w:tc>
              <w:tc>
                <w:tcPr>
                  <w:tcW w:w="42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4137A" w:rsidRDefault="0044137A">
                  <w:pPr>
                    <w:snapToGrid w:val="0"/>
                    <w:spacing w:after="0" w:line="240" w:lineRule="auto"/>
                    <w:rPr>
                      <w:b/>
                      <w:bCs/>
                      <w:sz w:val="20"/>
                    </w:rPr>
                  </w:pPr>
                </w:p>
              </w:tc>
            </w:tr>
            <w:tr w:rsidR="0044137A">
              <w:tc>
                <w:tcPr>
                  <w:tcW w:w="5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137A" w:rsidRDefault="0044137A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4.Sundries </w:t>
                  </w:r>
                </w:p>
              </w:tc>
              <w:tc>
                <w:tcPr>
                  <w:tcW w:w="42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4137A" w:rsidRDefault="0044137A">
                  <w:pPr>
                    <w:snapToGrid w:val="0"/>
                    <w:spacing w:after="0" w:line="240" w:lineRule="auto"/>
                    <w:rPr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 xml:space="preserve"> </w:t>
                  </w:r>
                </w:p>
              </w:tc>
            </w:tr>
            <w:tr w:rsidR="0044137A">
              <w:tc>
                <w:tcPr>
                  <w:tcW w:w="5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137A" w:rsidRDefault="0044137A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5.Loan Insurance Premium for the duration of the loan </w:t>
                  </w:r>
                </w:p>
              </w:tc>
              <w:tc>
                <w:tcPr>
                  <w:tcW w:w="42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4137A" w:rsidRPr="00F53B1E" w:rsidRDefault="00F53B1E">
                  <w:pPr>
                    <w:snapToGrid w:val="0"/>
                    <w:spacing w:after="0" w:line="240" w:lineRule="auto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50,000</w:t>
                  </w:r>
                </w:p>
              </w:tc>
            </w:tr>
            <w:tr w:rsidR="0044137A">
              <w:tc>
                <w:tcPr>
                  <w:tcW w:w="5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137A" w:rsidRDefault="0044137A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6.Student Exchange Program </w:t>
                  </w:r>
                </w:p>
              </w:tc>
              <w:tc>
                <w:tcPr>
                  <w:tcW w:w="42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4137A" w:rsidRPr="00F21BF4" w:rsidRDefault="00F21BF4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 w:rsidRPr="00F21BF4">
                    <w:rPr>
                      <w:sz w:val="20"/>
                    </w:rPr>
                    <w:t>2,00,000/-</w:t>
                  </w:r>
                </w:p>
              </w:tc>
            </w:tr>
            <w:tr w:rsidR="0044137A">
              <w:tc>
                <w:tcPr>
                  <w:tcW w:w="5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137A" w:rsidRDefault="0044137A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7. Any other expenses not listed above (Related to course)</w:t>
                  </w:r>
                </w:p>
              </w:tc>
              <w:tc>
                <w:tcPr>
                  <w:tcW w:w="42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4137A" w:rsidRPr="00911D17" w:rsidRDefault="00911D17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Food Expense : </w:t>
                  </w:r>
                  <w:r w:rsidR="00F21BF4">
                    <w:rPr>
                      <w:sz w:val="20"/>
                    </w:rPr>
                    <w:t>2,00,000</w:t>
                  </w:r>
                  <w:r>
                    <w:rPr>
                      <w:sz w:val="20"/>
                    </w:rPr>
                    <w:t>/-</w:t>
                  </w:r>
                </w:p>
              </w:tc>
            </w:tr>
          </w:tbl>
          <w:p w:rsidR="0044137A" w:rsidRDefault="0044137A">
            <w:pPr>
              <w:rPr>
                <w:b/>
                <w:bCs/>
                <w:szCs w:val="22"/>
              </w:rPr>
            </w:pPr>
          </w:p>
        </w:tc>
      </w:tr>
      <w:tr w:rsidR="0044137A">
        <w:tc>
          <w:tcPr>
            <w:tcW w:w="6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37A" w:rsidRDefault="0044137A">
            <w:pPr>
              <w:snapToGrid w:val="0"/>
              <w:spacing w:after="0" w:line="240" w:lineRule="auto"/>
              <w:jc w:val="right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 xml:space="preserve">               A. Total Expenses (In Rs.) </w:t>
            </w:r>
          </w:p>
        </w:tc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37A" w:rsidRDefault="0044137A">
            <w:pPr>
              <w:snapToGrid w:val="0"/>
              <w:spacing w:after="0" w:line="240" w:lineRule="aut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 </w:t>
            </w:r>
          </w:p>
        </w:tc>
      </w:tr>
      <w:tr w:rsidR="0044137A">
        <w:trPr>
          <w:trHeight w:val="845"/>
        </w:trPr>
        <w:tc>
          <w:tcPr>
            <w:tcW w:w="95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37A" w:rsidRDefault="0044137A">
            <w:pPr>
              <w:snapToGrid w:val="0"/>
              <w:spacing w:after="0" w:line="240" w:lineRule="auto"/>
              <w:rPr>
                <w:b/>
                <w:bCs/>
                <w:sz w:val="20"/>
              </w:rPr>
            </w:pPr>
          </w:p>
          <w:tbl>
            <w:tblPr>
              <w:tblW w:w="0" w:type="auto"/>
              <w:tblLayout w:type="fixed"/>
              <w:tblLook w:val="0000"/>
            </w:tblPr>
            <w:tblGrid>
              <w:gridCol w:w="5125"/>
              <w:gridCol w:w="4230"/>
            </w:tblGrid>
            <w:tr w:rsidR="0044137A">
              <w:tc>
                <w:tcPr>
                  <w:tcW w:w="5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137A" w:rsidRDefault="0044137A">
                  <w:pPr>
                    <w:pStyle w:val="ListParagraph"/>
                    <w:snapToGrid w:val="0"/>
                    <w:spacing w:after="0" w:line="240" w:lineRule="auto"/>
                    <w:ind w:left="0"/>
                    <w:jc w:val="both"/>
                    <w:rPr>
                      <w:bCs/>
                      <w:sz w:val="20"/>
                    </w:rPr>
                  </w:pPr>
                  <w:r>
                    <w:rPr>
                      <w:bCs/>
                      <w:sz w:val="20"/>
                    </w:rPr>
                    <w:t xml:space="preserve">B . Own Contribution </w:t>
                  </w:r>
                </w:p>
              </w:tc>
              <w:tc>
                <w:tcPr>
                  <w:tcW w:w="42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4137A" w:rsidRPr="00911D17" w:rsidRDefault="00911D17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1,00,000/-</w:t>
                  </w:r>
                </w:p>
              </w:tc>
            </w:tr>
            <w:tr w:rsidR="0044137A">
              <w:tc>
                <w:tcPr>
                  <w:tcW w:w="5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137A" w:rsidRDefault="0044137A">
                  <w:pPr>
                    <w:snapToGrid w:val="0"/>
                    <w:spacing w:after="0" w:line="240" w:lineRule="auto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C.LOAN AMOUNT REQUESTED AND APPLIED FOR (A-B)</w:t>
                  </w:r>
                </w:p>
                <w:p w:rsidR="0044137A" w:rsidRDefault="0044137A">
                  <w:pPr>
                    <w:spacing w:after="0" w:line="240" w:lineRule="auto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(Maximum Loan amount is Rs 40 Lacs.)</w:t>
                  </w:r>
                </w:p>
              </w:tc>
              <w:tc>
                <w:tcPr>
                  <w:tcW w:w="42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4137A" w:rsidRPr="00911D17" w:rsidRDefault="00F21BF4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31,00,000</w:t>
                  </w:r>
                  <w:r w:rsidR="00911D17">
                    <w:rPr>
                      <w:sz w:val="20"/>
                    </w:rPr>
                    <w:t>/-</w:t>
                  </w:r>
                </w:p>
              </w:tc>
            </w:tr>
          </w:tbl>
          <w:p w:rsidR="0044137A" w:rsidRDefault="0044137A">
            <w:pPr>
              <w:rPr>
                <w:bCs/>
                <w:sz w:val="20"/>
              </w:rPr>
            </w:pPr>
          </w:p>
        </w:tc>
      </w:tr>
      <w:tr w:rsidR="0044137A">
        <w:tc>
          <w:tcPr>
            <w:tcW w:w="6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37A" w:rsidRDefault="0044137A">
            <w:pPr>
              <w:pStyle w:val="ListParagraph"/>
              <w:snapToGrid w:val="0"/>
              <w:spacing w:after="0" w:line="240" w:lineRule="auto"/>
              <w:ind w:left="0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D. Complete Address with PIN Code and Phone No. and </w:t>
            </w:r>
            <w:r>
              <w:rPr>
                <w:b/>
                <w:bCs/>
                <w:sz w:val="20"/>
                <w:u w:val="single"/>
              </w:rPr>
              <w:t>Branch Code</w:t>
            </w:r>
            <w:r>
              <w:rPr>
                <w:bCs/>
                <w:sz w:val="20"/>
              </w:rPr>
              <w:t xml:space="preserve"> of any SBI Branch near the Permanent Address of applicant/co applicant.</w:t>
            </w:r>
          </w:p>
        </w:tc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37A" w:rsidRDefault="00911D17">
            <w:pPr>
              <w:snapToGrid w:val="0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SBI-Gwarighat</w:t>
            </w:r>
            <w:r w:rsidR="007B552B">
              <w:rPr>
                <w:sz w:val="20"/>
              </w:rPr>
              <w:t xml:space="preserve"> Jabalpur</w:t>
            </w:r>
          </w:p>
          <w:p w:rsidR="007B552B" w:rsidRDefault="007B552B">
            <w:pPr>
              <w:snapToGrid w:val="0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IFSC : SBIN0012270]</w:t>
            </w:r>
          </w:p>
          <w:p w:rsidR="007B552B" w:rsidRPr="00911D17" w:rsidRDefault="007B552B">
            <w:pPr>
              <w:snapToGrid w:val="0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Address:- Near Hanuman Mandir, Adarsh Nagar Narmada Road, Jaba</w:t>
            </w:r>
            <w:r>
              <w:rPr>
                <w:sz w:val="20"/>
              </w:rPr>
              <w:t>l</w:t>
            </w:r>
            <w:r>
              <w:rPr>
                <w:sz w:val="20"/>
              </w:rPr>
              <w:t>pur, Madhya Pradesh 482008</w:t>
            </w:r>
          </w:p>
        </w:tc>
      </w:tr>
      <w:tr w:rsidR="0044137A">
        <w:trPr>
          <w:trHeight w:val="1007"/>
        </w:trPr>
        <w:tc>
          <w:tcPr>
            <w:tcW w:w="95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37A" w:rsidRDefault="0044137A">
            <w:pPr>
              <w:snapToGrid w:val="0"/>
              <w:spacing w:after="0" w:line="240" w:lineRule="auto"/>
              <w:rPr>
                <w:sz w:val="20"/>
              </w:rPr>
            </w:pPr>
            <w:r>
              <w:rPr>
                <w:b/>
                <w:bCs/>
                <w:sz w:val="20"/>
              </w:rPr>
              <w:t>4</w:t>
            </w:r>
            <w:r>
              <w:rPr>
                <w:sz w:val="20"/>
              </w:rPr>
              <w:t>. The education loan requested and sanctioned by the Bank</w:t>
            </w:r>
            <w:r w:rsidR="007B552B">
              <w:rPr>
                <w:sz w:val="20"/>
              </w:rPr>
              <w:t xml:space="preserve"> will be repaid by us, in 180</w:t>
            </w:r>
            <w:r>
              <w:rPr>
                <w:sz w:val="20"/>
              </w:rPr>
              <w:t xml:space="preserve">   equated monthly instal</w:t>
            </w:r>
            <w:r>
              <w:rPr>
                <w:sz w:val="20"/>
              </w:rPr>
              <w:t>l</w:t>
            </w:r>
            <w:r w:rsidR="0021126B">
              <w:rPr>
                <w:sz w:val="20"/>
              </w:rPr>
              <w:t>ments, beginning from October, 2023</w:t>
            </w:r>
            <w:r>
              <w:rPr>
                <w:sz w:val="20"/>
              </w:rPr>
              <w:t>.              .</w:t>
            </w:r>
          </w:p>
          <w:p w:rsidR="0044137A" w:rsidRDefault="0044137A">
            <w:pPr>
              <w:spacing w:after="0" w:line="240" w:lineRule="auto"/>
              <w:rPr>
                <w:sz w:val="20"/>
              </w:rPr>
            </w:pPr>
          </w:p>
          <w:p w:rsidR="0044137A" w:rsidRDefault="0044137A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5.Existing Loan Details of Student and co applicant</w:t>
            </w:r>
            <w:r>
              <w:rPr>
                <w:sz w:val="20"/>
              </w:rPr>
              <w:t xml:space="preserve">: (From SBI or other Banks) </w:t>
            </w:r>
            <w:r>
              <w:rPr>
                <w:b/>
                <w:sz w:val="20"/>
              </w:rPr>
              <w:t>( All information mandatory)</w:t>
            </w:r>
          </w:p>
          <w:tbl>
            <w:tblPr>
              <w:tblW w:w="9361" w:type="dxa"/>
              <w:tblLayout w:type="fixed"/>
              <w:tblLook w:val="0000"/>
            </w:tblPr>
            <w:tblGrid>
              <w:gridCol w:w="1361"/>
              <w:gridCol w:w="1599"/>
              <w:gridCol w:w="1556"/>
              <w:gridCol w:w="2005"/>
              <w:gridCol w:w="1228"/>
              <w:gridCol w:w="1612"/>
            </w:tblGrid>
            <w:tr w:rsidR="0044137A" w:rsidTr="00297B74">
              <w:tc>
                <w:tcPr>
                  <w:tcW w:w="1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137A" w:rsidRDefault="0044137A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137A" w:rsidRDefault="0044137A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Type of Loan( For Car Loans give Vehicle No and For Housing Loan Give Full Address of the property)</w:t>
                  </w:r>
                </w:p>
              </w:tc>
              <w:tc>
                <w:tcPr>
                  <w:tcW w:w="1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137A" w:rsidRDefault="0044137A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Loan Account Number / Bank Name and Branch  Name with address</w:t>
                  </w:r>
                </w:p>
              </w:tc>
              <w:tc>
                <w:tcPr>
                  <w:tcW w:w="2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137A" w:rsidRDefault="0044137A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Sanction date / San</w:t>
                  </w:r>
                  <w:r>
                    <w:rPr>
                      <w:sz w:val="20"/>
                    </w:rPr>
                    <w:t>c</w:t>
                  </w:r>
                  <w:r>
                    <w:rPr>
                      <w:sz w:val="20"/>
                    </w:rPr>
                    <w:t>tion Amount/ Current Outstanding</w:t>
                  </w:r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137A" w:rsidRDefault="0044137A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EMI Start Date and EMI Amount</w:t>
                  </w:r>
                </w:p>
              </w:tc>
              <w:tc>
                <w:tcPr>
                  <w:tcW w:w="1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4137A" w:rsidRDefault="0044137A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A/c Number from where EMI is being Paid and Name of the Bank</w:t>
                  </w:r>
                </w:p>
              </w:tc>
            </w:tr>
            <w:tr w:rsidR="0044137A" w:rsidTr="00297B74">
              <w:trPr>
                <w:trHeight w:val="593"/>
              </w:trPr>
              <w:tc>
                <w:tcPr>
                  <w:tcW w:w="1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137A" w:rsidRDefault="0044137A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Student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137A" w:rsidRDefault="007B552B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Overdraft Clean (Canara Bank Staff)</w:t>
                  </w:r>
                </w:p>
              </w:tc>
              <w:tc>
                <w:tcPr>
                  <w:tcW w:w="1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137A" w:rsidRDefault="007B552B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88611290000075</w:t>
                  </w:r>
                </w:p>
              </w:tc>
              <w:tc>
                <w:tcPr>
                  <w:tcW w:w="2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137A" w:rsidRDefault="00297B74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Sanction Date :</w:t>
                  </w:r>
                </w:p>
                <w:p w:rsidR="00297B74" w:rsidRDefault="00297B74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Sanction Amount : 10,00,000/-</w:t>
                  </w:r>
                </w:p>
                <w:p w:rsidR="00297B74" w:rsidRDefault="000A5942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Current : 7,33,679</w:t>
                  </w:r>
                  <w:r w:rsidR="00297B74">
                    <w:rPr>
                      <w:sz w:val="20"/>
                    </w:rPr>
                    <w:t>/-</w:t>
                  </w:r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137A" w:rsidRDefault="00297B74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NA</w:t>
                  </w:r>
                </w:p>
              </w:tc>
              <w:tc>
                <w:tcPr>
                  <w:tcW w:w="1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4137A" w:rsidRDefault="00297B74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Name : Canara Bank</w:t>
                  </w:r>
                </w:p>
              </w:tc>
            </w:tr>
            <w:tr w:rsidR="0044137A" w:rsidTr="00297B74">
              <w:tc>
                <w:tcPr>
                  <w:tcW w:w="1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137A" w:rsidRDefault="0044137A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Co Applicant</w:t>
                  </w:r>
                </w:p>
                <w:p w:rsidR="0044137A" w:rsidRDefault="0044137A">
                  <w:pPr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(not mand</w:t>
                  </w:r>
                  <w:r>
                    <w:rPr>
                      <w:sz w:val="20"/>
                    </w:rPr>
                    <w:t>a</w:t>
                  </w:r>
                  <w:r>
                    <w:rPr>
                      <w:sz w:val="20"/>
                    </w:rPr>
                    <w:t>tory)</w:t>
                  </w:r>
                </w:p>
                <w:p w:rsidR="0044137A" w:rsidRDefault="0044137A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137A" w:rsidRDefault="0044137A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1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137A" w:rsidRDefault="0044137A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2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137A" w:rsidRDefault="0044137A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137A" w:rsidRDefault="0044137A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1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4137A" w:rsidRDefault="0044137A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</w:p>
              </w:tc>
            </w:tr>
          </w:tbl>
          <w:p w:rsidR="0044137A" w:rsidRDefault="0044137A">
            <w:pPr>
              <w:spacing w:after="0" w:line="240" w:lineRule="auto"/>
              <w:rPr>
                <w:sz w:val="20"/>
              </w:rPr>
            </w:pPr>
          </w:p>
          <w:p w:rsidR="0044137A" w:rsidRDefault="0044137A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6.  EXISTING ACCOUNT DETAILS OF STUDENT AND CO APPLICANT:</w:t>
            </w:r>
          </w:p>
          <w:tbl>
            <w:tblPr>
              <w:tblW w:w="0" w:type="auto"/>
              <w:tblLayout w:type="fixed"/>
              <w:tblLook w:val="0000"/>
            </w:tblPr>
            <w:tblGrid>
              <w:gridCol w:w="2336"/>
              <w:gridCol w:w="2336"/>
              <w:gridCol w:w="2336"/>
              <w:gridCol w:w="2347"/>
            </w:tblGrid>
            <w:tr w:rsidR="0044137A">
              <w:tc>
                <w:tcPr>
                  <w:tcW w:w="23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137A" w:rsidRDefault="0044137A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Name of the account holder</w:t>
                  </w:r>
                </w:p>
              </w:tc>
              <w:tc>
                <w:tcPr>
                  <w:tcW w:w="23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137A" w:rsidRDefault="0044137A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Type of Account</w:t>
                  </w:r>
                </w:p>
              </w:tc>
              <w:tc>
                <w:tcPr>
                  <w:tcW w:w="23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137A" w:rsidRDefault="0044137A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Name of the Bank and Branch Name with A</w:t>
                  </w:r>
                  <w:r>
                    <w:rPr>
                      <w:sz w:val="20"/>
                    </w:rPr>
                    <w:t>d</w:t>
                  </w:r>
                  <w:r>
                    <w:rPr>
                      <w:sz w:val="20"/>
                    </w:rPr>
                    <w:t>dress</w:t>
                  </w:r>
                </w:p>
              </w:tc>
              <w:tc>
                <w:tcPr>
                  <w:tcW w:w="23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4137A" w:rsidRDefault="0044137A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Account Number</w:t>
                  </w:r>
                </w:p>
              </w:tc>
            </w:tr>
            <w:tr w:rsidR="0044137A">
              <w:trPr>
                <w:trHeight w:val="475"/>
              </w:trPr>
              <w:tc>
                <w:tcPr>
                  <w:tcW w:w="23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137A" w:rsidRDefault="00297B74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Shashank Dubey</w:t>
                  </w:r>
                </w:p>
              </w:tc>
              <w:tc>
                <w:tcPr>
                  <w:tcW w:w="23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137A" w:rsidRDefault="00297B74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Saving</w:t>
                  </w:r>
                </w:p>
              </w:tc>
              <w:tc>
                <w:tcPr>
                  <w:tcW w:w="23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137A" w:rsidRDefault="00297B74" w:rsidP="00297B74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Name : SBI, Jabalpur</w:t>
                  </w:r>
                </w:p>
                <w:p w:rsidR="00297B74" w:rsidRDefault="00297B74" w:rsidP="00297B74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IFSC : SBIN0007665</w:t>
                  </w:r>
                </w:p>
                <w:p w:rsidR="00297B74" w:rsidRDefault="00297B74" w:rsidP="00297B74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Address : Garha Road, Jabalpur 482002</w:t>
                  </w:r>
                </w:p>
                <w:p w:rsidR="00297B74" w:rsidRDefault="00297B74" w:rsidP="00297B74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23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4137A" w:rsidRDefault="00297B74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31347919190</w:t>
                  </w:r>
                </w:p>
              </w:tc>
            </w:tr>
            <w:tr w:rsidR="0044137A">
              <w:trPr>
                <w:trHeight w:val="422"/>
              </w:trPr>
              <w:tc>
                <w:tcPr>
                  <w:tcW w:w="23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137A" w:rsidRDefault="00297B74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Shashank Dubey</w:t>
                  </w:r>
                </w:p>
              </w:tc>
              <w:tc>
                <w:tcPr>
                  <w:tcW w:w="23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137A" w:rsidRDefault="00297B74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Saving</w:t>
                  </w:r>
                </w:p>
              </w:tc>
              <w:tc>
                <w:tcPr>
                  <w:tcW w:w="23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137A" w:rsidRDefault="00297B74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Name : Canara Bank</w:t>
                  </w:r>
                </w:p>
                <w:p w:rsidR="00297B74" w:rsidRDefault="00297B74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IFSC : CNRB0005201</w:t>
                  </w:r>
                </w:p>
                <w:p w:rsidR="00297B74" w:rsidRDefault="00297B74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Address : JR Sama Co</w:t>
                  </w:r>
                  <w:r>
                    <w:rPr>
                      <w:sz w:val="20"/>
                    </w:rPr>
                    <w:t>m</w:t>
                  </w:r>
                  <w:r>
                    <w:rPr>
                      <w:sz w:val="20"/>
                    </w:rPr>
                    <w:t>plex,</w:t>
                  </w:r>
                  <w:r w:rsidR="0085739B">
                    <w:rPr>
                      <w:sz w:val="20"/>
                    </w:rPr>
                    <w:t>78, Narmada Road, Katanga Crossing, Jaba</w:t>
                  </w:r>
                  <w:r w:rsidR="0085739B">
                    <w:rPr>
                      <w:sz w:val="20"/>
                    </w:rPr>
                    <w:t>l</w:t>
                  </w:r>
                  <w:r w:rsidR="0085739B">
                    <w:rPr>
                      <w:sz w:val="20"/>
                    </w:rPr>
                    <w:t>pur-482001</w:t>
                  </w:r>
                </w:p>
              </w:tc>
              <w:tc>
                <w:tcPr>
                  <w:tcW w:w="23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4137A" w:rsidRDefault="0085739B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89682020000044</w:t>
                  </w:r>
                </w:p>
              </w:tc>
            </w:tr>
          </w:tbl>
          <w:p w:rsidR="0044137A" w:rsidRDefault="0044137A">
            <w:pPr>
              <w:spacing w:after="0" w:line="240" w:lineRule="auto"/>
              <w:rPr>
                <w:sz w:val="20"/>
              </w:rPr>
            </w:pPr>
          </w:p>
          <w:p w:rsidR="0044137A" w:rsidRDefault="0044137A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7. ASSET DETAILS (STUDENT AND CO APPLICANT):</w:t>
            </w:r>
          </w:p>
          <w:tbl>
            <w:tblPr>
              <w:tblW w:w="0" w:type="auto"/>
              <w:tblLayout w:type="fixed"/>
              <w:tblLook w:val="0000"/>
            </w:tblPr>
            <w:tblGrid>
              <w:gridCol w:w="1459"/>
              <w:gridCol w:w="1391"/>
              <w:gridCol w:w="1403"/>
              <w:gridCol w:w="1427"/>
              <w:gridCol w:w="2297"/>
              <w:gridCol w:w="1383"/>
            </w:tblGrid>
            <w:tr w:rsidR="0044137A">
              <w:tc>
                <w:tcPr>
                  <w:tcW w:w="1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137A" w:rsidRDefault="0044137A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lastRenderedPageBreak/>
                    <w:t>(All Figures in Rs.)</w:t>
                  </w:r>
                </w:p>
              </w:tc>
              <w:tc>
                <w:tcPr>
                  <w:tcW w:w="13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137A" w:rsidRDefault="0044137A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Savings in Bank</w:t>
                  </w:r>
                </w:p>
              </w:tc>
              <w:tc>
                <w:tcPr>
                  <w:tcW w:w="14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137A" w:rsidRDefault="0044137A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Value of Land And Building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137A" w:rsidRDefault="0044137A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Value of Gold and Jewellery</w:t>
                  </w:r>
                </w:p>
              </w:tc>
              <w:tc>
                <w:tcPr>
                  <w:tcW w:w="2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137A" w:rsidRDefault="0044137A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Investment in NSC /Share/Debenture/LIC/PF</w:t>
                  </w:r>
                </w:p>
              </w:tc>
              <w:tc>
                <w:tcPr>
                  <w:tcW w:w="1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4137A" w:rsidRDefault="0044137A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Other Assets</w:t>
                  </w:r>
                </w:p>
              </w:tc>
            </w:tr>
            <w:tr w:rsidR="0044137A">
              <w:trPr>
                <w:trHeight w:val="683"/>
              </w:trPr>
              <w:tc>
                <w:tcPr>
                  <w:tcW w:w="1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137A" w:rsidRDefault="0044137A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STUDENT</w:t>
                  </w:r>
                </w:p>
              </w:tc>
              <w:tc>
                <w:tcPr>
                  <w:tcW w:w="13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137A" w:rsidRDefault="0044137A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</w:p>
                <w:p w:rsidR="0044137A" w:rsidRDefault="0085739B">
                  <w:pPr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1,00,000/-</w:t>
                  </w:r>
                </w:p>
              </w:tc>
              <w:tc>
                <w:tcPr>
                  <w:tcW w:w="14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137A" w:rsidRDefault="0085739B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NA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137A" w:rsidRDefault="00913194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10</w:t>
                  </w:r>
                  <w:r w:rsidR="0085739B">
                    <w:rPr>
                      <w:sz w:val="20"/>
                    </w:rPr>
                    <w:t>,00,000/-</w:t>
                  </w:r>
                </w:p>
              </w:tc>
              <w:tc>
                <w:tcPr>
                  <w:tcW w:w="2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137A" w:rsidRDefault="009A510D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NPS : 9,39</w:t>
                  </w:r>
                  <w:r w:rsidR="00913194">
                    <w:rPr>
                      <w:sz w:val="20"/>
                    </w:rPr>
                    <w:t>,000/-</w:t>
                  </w:r>
                </w:p>
                <w:p w:rsidR="00913194" w:rsidRDefault="009A510D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PPF : 1,67</w:t>
                  </w:r>
                  <w:r w:rsidR="00913194">
                    <w:rPr>
                      <w:sz w:val="20"/>
                    </w:rPr>
                    <w:t>,000/-</w:t>
                  </w:r>
                </w:p>
                <w:p w:rsidR="00913194" w:rsidRDefault="00913194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LIP : 1,00,000/-</w:t>
                  </w:r>
                </w:p>
              </w:tc>
              <w:tc>
                <w:tcPr>
                  <w:tcW w:w="1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4137A" w:rsidRDefault="00F53B1E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SGB : 50</w:t>
                  </w:r>
                  <w:r w:rsidR="0088286D">
                    <w:rPr>
                      <w:sz w:val="20"/>
                    </w:rPr>
                    <w:t>,000/-</w:t>
                  </w:r>
                </w:p>
              </w:tc>
            </w:tr>
            <w:tr w:rsidR="0044137A">
              <w:tc>
                <w:tcPr>
                  <w:tcW w:w="1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137A" w:rsidRDefault="0044137A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CO APPLICANT</w:t>
                  </w:r>
                </w:p>
                <w:p w:rsidR="0044137A" w:rsidRDefault="0044137A">
                  <w:pPr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(not mandat</w:t>
                  </w:r>
                  <w:r>
                    <w:rPr>
                      <w:sz w:val="20"/>
                    </w:rPr>
                    <w:t>o</w:t>
                  </w:r>
                  <w:r>
                    <w:rPr>
                      <w:sz w:val="20"/>
                    </w:rPr>
                    <w:t>ry)</w:t>
                  </w:r>
                </w:p>
              </w:tc>
              <w:tc>
                <w:tcPr>
                  <w:tcW w:w="13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137A" w:rsidRDefault="0044137A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</w:p>
                <w:p w:rsidR="0044137A" w:rsidRDefault="0044137A">
                  <w:pPr>
                    <w:spacing w:after="0" w:line="240" w:lineRule="auto"/>
                    <w:rPr>
                      <w:sz w:val="20"/>
                    </w:rPr>
                  </w:pPr>
                </w:p>
                <w:p w:rsidR="0044137A" w:rsidRDefault="0044137A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14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137A" w:rsidRDefault="0044137A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137A" w:rsidRDefault="0044137A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2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4137A" w:rsidRDefault="0044137A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1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4137A" w:rsidRDefault="0044137A">
                  <w:pPr>
                    <w:snapToGrid w:val="0"/>
                    <w:spacing w:after="0" w:line="240" w:lineRule="auto"/>
                    <w:rPr>
                      <w:sz w:val="20"/>
                    </w:rPr>
                  </w:pPr>
                </w:p>
              </w:tc>
            </w:tr>
          </w:tbl>
          <w:p w:rsidR="0044137A" w:rsidRDefault="0044137A">
            <w:pPr>
              <w:spacing w:after="0" w:line="240" w:lineRule="auto"/>
              <w:rPr>
                <w:sz w:val="20"/>
              </w:rPr>
            </w:pPr>
          </w:p>
          <w:p w:rsidR="0044137A" w:rsidRDefault="0044137A">
            <w:pPr>
              <w:spacing w:after="0" w:line="240" w:lineRule="auto"/>
              <w:jc w:val="center"/>
              <w:rPr>
                <w:b/>
                <w:bCs/>
                <w:sz w:val="20"/>
              </w:rPr>
            </w:pPr>
          </w:p>
          <w:p w:rsidR="0044137A" w:rsidRDefault="0044137A">
            <w:pPr>
              <w:spacing w:after="0" w:line="240" w:lineRule="auto"/>
              <w:jc w:val="center"/>
              <w:rPr>
                <w:b/>
                <w:bCs/>
                <w:sz w:val="20"/>
              </w:rPr>
            </w:pPr>
          </w:p>
          <w:p w:rsidR="0044137A" w:rsidRDefault="0044137A">
            <w:pPr>
              <w:spacing w:after="0" w:line="240" w:lineRule="auto"/>
              <w:jc w:val="center"/>
              <w:rPr>
                <w:b/>
                <w:bCs/>
                <w:sz w:val="20"/>
              </w:rPr>
            </w:pPr>
          </w:p>
          <w:p w:rsidR="0044137A" w:rsidRDefault="0044137A">
            <w:pPr>
              <w:spacing w:after="0" w:line="240" w:lineRule="auto"/>
              <w:jc w:val="center"/>
              <w:rPr>
                <w:b/>
                <w:bCs/>
                <w:sz w:val="20"/>
              </w:rPr>
            </w:pPr>
          </w:p>
          <w:p w:rsidR="0044137A" w:rsidRDefault="0044137A">
            <w:pPr>
              <w:spacing w:after="0" w:line="240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Applicant’s Signature                                                                        Co Applicant’s Signature</w:t>
            </w:r>
          </w:p>
          <w:p w:rsidR="0044137A" w:rsidRDefault="0044137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44137A" w:rsidRDefault="0044137A">
            <w:pPr>
              <w:autoSpaceDE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I/We certify that the information provided by me/us in the loan application form is true and correct in all respects and State Bank of India is entitled to verify this directly or through any third party agent. I/We confirm that the attached copies of Mark-sheets /Photo ID Proofs/ Address Proof/Admission Proofs/ Fee Details/financials/Income Proofs/Bank Statements/Title/Legal doc</w:t>
            </w:r>
            <w:r>
              <w:rPr>
                <w:rFonts w:ascii="Times New Roman" w:hAnsi="Times New Roman"/>
                <w:sz w:val="18"/>
                <w:szCs w:val="18"/>
              </w:rPr>
              <w:t>u</w:t>
            </w:r>
            <w:r>
              <w:rPr>
                <w:rFonts w:ascii="Times New Roman" w:hAnsi="Times New Roman"/>
                <w:sz w:val="18"/>
                <w:szCs w:val="18"/>
              </w:rPr>
              <w:t>ments etc. are submitted by me/us against my/our loan application and certify that these are true copies. I/We further acknow</w:t>
            </w:r>
            <w:r>
              <w:rPr>
                <w:rFonts w:ascii="Times New Roman" w:hAnsi="Times New Roman"/>
                <w:sz w:val="18"/>
                <w:szCs w:val="18"/>
              </w:rPr>
              <w:t>l</w:t>
            </w:r>
            <w:r>
              <w:rPr>
                <w:rFonts w:ascii="Times New Roman" w:hAnsi="Times New Roman"/>
                <w:sz w:val="18"/>
                <w:szCs w:val="18"/>
              </w:rPr>
              <w:t>edge the Bank's right to seek any information from any other source in this regard. I/We understand that all of the aboveme</w:t>
            </w:r>
            <w:r>
              <w:rPr>
                <w:rFonts w:ascii="Times New Roman" w:hAnsi="Times New Roman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sz w:val="18"/>
                <w:szCs w:val="18"/>
              </w:rPr>
              <w:t>tioned information shall form the basis of any facility that the Bank may decide to grant to me/us at its sole discretion.</w:t>
            </w:r>
          </w:p>
          <w:p w:rsidR="0044137A" w:rsidRDefault="0044137A">
            <w:pPr>
              <w:autoSpaceDE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:rsidR="0044137A" w:rsidRDefault="0044137A">
            <w:pPr>
              <w:autoSpaceDE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I/We further agree that any facility that may be provided to me/us shall be governed by the rules of the Bank that may be in force from time to time. I/We will be bound by the terms and conditions of the facility/ies that may be granted to me/us. I/We authorise the Bank to debit my Education loan account with the Bank for any fees, charges, interest etc. as may be applicable.</w:t>
            </w:r>
          </w:p>
          <w:p w:rsidR="0044137A" w:rsidRDefault="0044137A">
            <w:pPr>
              <w:autoSpaceDE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:rsidR="0044137A" w:rsidRDefault="0044137A">
            <w:pPr>
              <w:autoSpaceDE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I/We undertake and declare that I/we will comply with the Foreign Exchange Management Act, 1999 (‘FEMA’) and the applic</w:t>
            </w:r>
            <w:r>
              <w:rPr>
                <w:rFonts w:ascii="Times New Roman" w:hAnsi="Times New Roman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ble rules, regulations, notifications, directions or orders made there under and any amendments thereof. I/We undertake to int</w:t>
            </w:r>
            <w:r>
              <w:rPr>
                <w:rFonts w:ascii="Times New Roman" w:hAnsi="Times New Roman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sz w:val="18"/>
                <w:szCs w:val="18"/>
              </w:rPr>
              <w:t>mate the Bank before proceeding overseas on permanent employment and/or emigrating and/or changing my/our nationality. I/We also undertake to inform Bank in case of change in my /our Permanent Address. I /WE also undertake to inform Bank i</w:t>
            </w:r>
            <w:r>
              <w:rPr>
                <w:rFonts w:ascii="Times New Roman" w:hAnsi="Times New Roman"/>
                <w:sz w:val="18"/>
                <w:szCs w:val="18"/>
              </w:rPr>
              <w:t>m</w:t>
            </w:r>
            <w:r>
              <w:rPr>
                <w:rFonts w:ascii="Times New Roman" w:hAnsi="Times New Roman"/>
                <w:sz w:val="18"/>
                <w:szCs w:val="18"/>
              </w:rPr>
              <w:t>mediately in case of any change in employment /Employer.</w:t>
            </w:r>
          </w:p>
          <w:p w:rsidR="0044137A" w:rsidRDefault="0044137A">
            <w:pPr>
              <w:autoSpaceDE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:rsidR="0044137A" w:rsidRDefault="0044137A">
            <w:pPr>
              <w:autoSpaceDE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I/We acknowledge that the Bank remains entitled to assign any activities to any third party agency at its sole discretion. I/We further acknowledge the right of the Bank to provide details of my/our account to third party agencies for the purpose of availing support services of any nature by the Bank, without any specific consent or authorisation from me/us.</w:t>
            </w:r>
          </w:p>
          <w:p w:rsidR="0044137A" w:rsidRDefault="0044137A">
            <w:pPr>
              <w:autoSpaceDE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:rsidR="0044137A" w:rsidRDefault="0044137A">
            <w:pPr>
              <w:autoSpaceDE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I/We acknowledge that the existence of this account and details thereof (including details of transactions and any defaults co</w:t>
            </w:r>
            <w:r>
              <w:rPr>
                <w:rFonts w:ascii="Times New Roman" w:hAnsi="Times New Roman"/>
                <w:sz w:val="18"/>
                <w:szCs w:val="18"/>
              </w:rPr>
              <w:t>m</w:t>
            </w:r>
            <w:r>
              <w:rPr>
                <w:rFonts w:ascii="Times New Roman" w:hAnsi="Times New Roman"/>
                <w:sz w:val="18"/>
                <w:szCs w:val="18"/>
              </w:rPr>
              <w:t>mitted by me), will be recorded with credit reference agencies and such information (including processed information) may be shared with banks/financial institutions and other credit grantors for the purposes of assessing further applications for credit by me/us and/or members of my/our household, and for occasional debt tracing and fraud prevention. I/We accordingly authorise the Bank to share information relating to my/our Education loan account.</w:t>
            </w:r>
          </w:p>
          <w:p w:rsidR="0044137A" w:rsidRDefault="0044137A">
            <w:pPr>
              <w:autoSpaceDE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:rsidR="0044137A" w:rsidRDefault="0044137A">
            <w:pPr>
              <w:autoSpaceDE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I/We understand that as a precondition, relating to grant of loans/advances/other non-fund-based credit facilities to me/us, State Bank of India requires consent for the disclosure by the Bank, of information and data relating to me/us, of the credit facility availed of/to be availed of by me/us, obligations assumed/to be assumed by me/us, in relation thereto and default, if any, commi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sz w:val="18"/>
                <w:szCs w:val="18"/>
              </w:rPr>
              <w:t>ted by me/us in discharge thereof.</w:t>
            </w:r>
          </w:p>
          <w:p w:rsidR="0044137A" w:rsidRDefault="0044137A">
            <w:pPr>
              <w:autoSpaceDE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:rsidR="0044137A" w:rsidRDefault="0044137A">
            <w:pPr>
              <w:pStyle w:val="ListParagraph"/>
              <w:numPr>
                <w:ilvl w:val="0"/>
                <w:numId w:val="2"/>
              </w:numPr>
              <w:autoSpaceDE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Accordingly, I/we hereby agree and give consent for the disclosure by the Bank of all or any such; (a) information and data relating to me/us (b) the information or data relating to any credit facility availed of/to be availed of by me/us and (c) default, if any, committed by me/us in discharge of my/our such obligation, as the Bank may deem appropriate and necessary, to Credit Information Bureau (India) Limited (CIBIL) and any other agency authorised in this behalf by R</w:t>
            </w:r>
            <w:r>
              <w:rPr>
                <w:rFonts w:ascii="Times New Roman" w:hAnsi="Times New Roman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sz w:val="18"/>
                <w:szCs w:val="18"/>
              </w:rPr>
              <w:t>serve bank of India / Government of India.</w:t>
            </w:r>
          </w:p>
          <w:p w:rsidR="0044137A" w:rsidRDefault="0044137A">
            <w:pPr>
              <w:pStyle w:val="ListParagraph"/>
              <w:autoSpaceDE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:rsidR="0044137A" w:rsidRDefault="0044137A">
            <w:pPr>
              <w:pStyle w:val="ListParagraph"/>
              <w:numPr>
                <w:ilvl w:val="0"/>
                <w:numId w:val="2"/>
              </w:numPr>
              <w:autoSpaceDE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I/We undertake that (a) CIBIL and any other agency so authorised may use, process the said information and data di</w:t>
            </w:r>
            <w:r>
              <w:rPr>
                <w:rFonts w:ascii="Times New Roman" w:hAnsi="Times New Roman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closed by the Bank; and (b) CIBIL and any other agency so authorised may furnish for consideration, the processed i</w:t>
            </w:r>
            <w:r>
              <w:rPr>
                <w:rFonts w:ascii="Times New Roman" w:hAnsi="Times New Roman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sz w:val="18"/>
                <w:szCs w:val="18"/>
              </w:rPr>
              <w:t>formation and data or products thereof prepared by them, to banks/financial institutions and other credit grantors, as may be specified by the Reserve Bank in this behalf.</w:t>
            </w:r>
          </w:p>
          <w:p w:rsidR="0044137A" w:rsidRDefault="0044137A">
            <w:pPr>
              <w:autoSpaceDE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I/We agree to receive SMS/ e-mail alerts related to my/our application status and account activity as well as product use messages that the Bank will send, from time to time, on my/our mobile phone number as mentioned in this application form. I/We unde</w:t>
            </w:r>
            <w:r>
              <w:rPr>
                <w:rFonts w:ascii="Times New Roman" w:hAnsi="Times New Roman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z w:val="18"/>
                <w:szCs w:val="18"/>
              </w:rPr>
              <w:t>take to intimate the Bank in the event of any change in my/our telephone/mobile phone number and Residential and/or Emplo</w:t>
            </w:r>
            <w:r>
              <w:rPr>
                <w:rFonts w:ascii="Times New Roman" w:hAnsi="Times New Roman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sz w:val="18"/>
                <w:szCs w:val="18"/>
              </w:rPr>
              <w:t>ment address.</w:t>
            </w:r>
          </w:p>
          <w:p w:rsidR="0044137A" w:rsidRDefault="0044137A">
            <w:pPr>
              <w:autoSpaceDE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:rsidR="0044137A" w:rsidRDefault="0044137A">
            <w:pPr>
              <w:autoSpaceDE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I/We further acknowledge that I / We have read, understood and agree with the Most Important Terms and Conditions governing the Education loan product chosen by me/us.</w:t>
            </w:r>
          </w:p>
          <w:p w:rsidR="0044137A" w:rsidRDefault="0044137A">
            <w:pPr>
              <w:pStyle w:val="ListParagraph"/>
              <w:autoSpaceDE w:val="0"/>
              <w:spacing w:after="0" w:line="240" w:lineRule="auto"/>
              <w:rPr>
                <w:rFonts w:ascii="Helvetica" w:hAnsi="Helvetica" w:cs="Helvetica"/>
                <w:sz w:val="18"/>
                <w:szCs w:val="18"/>
              </w:rPr>
            </w:pPr>
          </w:p>
          <w:p w:rsidR="0044137A" w:rsidRDefault="0044137A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8. I/We also declare that I/We have not availed any education loan or I have av</w:t>
            </w:r>
            <w:r w:rsidR="009A510D">
              <w:rPr>
                <w:sz w:val="20"/>
              </w:rPr>
              <w:t xml:space="preserve">ailed an Education loan for Rs. </w:t>
            </w:r>
            <w:r w:rsidR="009A510D">
              <w:rPr>
                <w:sz w:val="20"/>
              </w:rPr>
              <w:lastRenderedPageBreak/>
              <w:t xml:space="preserve">4,00,000/-  from Punjab National Bank for my studies in Jabalpur in the year 2008 </w:t>
            </w:r>
            <w:r>
              <w:rPr>
                <w:sz w:val="20"/>
              </w:rPr>
              <w:t>the repa</w:t>
            </w:r>
            <w:r w:rsidR="009A510D">
              <w:rPr>
                <w:sz w:val="20"/>
              </w:rPr>
              <w:t>yment for which has already finished and Loan is closed fully as on date</w:t>
            </w:r>
            <w:r>
              <w:rPr>
                <w:sz w:val="20"/>
              </w:rPr>
              <w:t>. The EMI in case of education loan already avai</w:t>
            </w:r>
            <w:r w:rsidR="009A510D">
              <w:rPr>
                <w:sz w:val="20"/>
              </w:rPr>
              <w:t>led is /will be NIL.</w:t>
            </w:r>
          </w:p>
          <w:p w:rsidR="0044137A" w:rsidRDefault="0044137A">
            <w:pPr>
              <w:spacing w:after="0" w:line="240" w:lineRule="auto"/>
              <w:rPr>
                <w:sz w:val="20"/>
              </w:rPr>
            </w:pPr>
          </w:p>
          <w:p w:rsidR="0044137A" w:rsidRDefault="0044137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Please sanction an</w:t>
            </w:r>
            <w:r w:rsidR="009A510D">
              <w:rPr>
                <w:b/>
                <w:sz w:val="24"/>
                <w:szCs w:val="24"/>
              </w:rPr>
              <w:t xml:space="preserve"> education loan of Rs.</w:t>
            </w:r>
            <w:r w:rsidR="00F21BF4">
              <w:rPr>
                <w:b/>
                <w:sz w:val="24"/>
                <w:szCs w:val="24"/>
              </w:rPr>
              <w:t xml:space="preserve"> 31,00</w:t>
            </w:r>
            <w:r w:rsidR="009A510D">
              <w:rPr>
                <w:b/>
                <w:sz w:val="24"/>
                <w:szCs w:val="24"/>
              </w:rPr>
              <w:t>,000/- (Rupees T</w:t>
            </w:r>
            <w:r w:rsidR="00F21BF4">
              <w:rPr>
                <w:b/>
                <w:sz w:val="24"/>
                <w:szCs w:val="24"/>
              </w:rPr>
              <w:t>hirty One Lac</w:t>
            </w:r>
            <w:r w:rsidR="009A510D">
              <w:rPr>
                <w:b/>
                <w:sz w:val="24"/>
                <w:szCs w:val="24"/>
              </w:rPr>
              <w:t xml:space="preserve"> </w:t>
            </w:r>
            <w:r w:rsidR="00F53B1E">
              <w:rPr>
                <w:b/>
                <w:sz w:val="24"/>
                <w:szCs w:val="24"/>
              </w:rPr>
              <w:t>O</w:t>
            </w:r>
            <w:r w:rsidR="009A510D">
              <w:rPr>
                <w:b/>
                <w:sz w:val="24"/>
                <w:szCs w:val="24"/>
              </w:rPr>
              <w:t>nly</w:t>
            </w:r>
            <w:r>
              <w:rPr>
                <w:b/>
                <w:sz w:val="24"/>
                <w:szCs w:val="24"/>
              </w:rPr>
              <w:t xml:space="preserve">)                                                                                                                                                 </w:t>
            </w:r>
            <w:r w:rsidR="00F53B1E">
              <w:rPr>
                <w:b/>
                <w:sz w:val="24"/>
                <w:szCs w:val="24"/>
              </w:rPr>
              <w:t xml:space="preserve">                              </w:t>
            </w:r>
            <w:r>
              <w:rPr>
                <w:b/>
                <w:sz w:val="24"/>
                <w:szCs w:val="24"/>
              </w:rPr>
              <w:t>in my/our favour under SBI Scholar Loan Scheme.</w:t>
            </w:r>
          </w:p>
          <w:p w:rsidR="0044137A" w:rsidRDefault="0044137A">
            <w:pPr>
              <w:autoSpaceDE w:val="0"/>
              <w:spacing w:after="0" w:line="240" w:lineRule="auto"/>
              <w:rPr>
                <w:rFonts w:ascii="Helvetica" w:hAnsi="Helvetica" w:cs="Helvetica"/>
                <w:sz w:val="14"/>
                <w:szCs w:val="14"/>
              </w:rPr>
            </w:pPr>
          </w:p>
          <w:p w:rsidR="0044137A" w:rsidRDefault="0044137A">
            <w:pPr>
              <w:autoSpaceDE w:val="0"/>
              <w:spacing w:after="0" w:line="240" w:lineRule="auto"/>
              <w:rPr>
                <w:rFonts w:ascii="Helvetica" w:hAnsi="Helvetica" w:cs="Helvetica"/>
                <w:sz w:val="14"/>
                <w:szCs w:val="14"/>
              </w:rPr>
            </w:pPr>
          </w:p>
          <w:p w:rsidR="0044137A" w:rsidRDefault="0044137A">
            <w:pPr>
              <w:autoSpaceDE w:val="0"/>
              <w:spacing w:after="0" w:line="240" w:lineRule="auto"/>
              <w:rPr>
                <w:rFonts w:ascii="Helvetica" w:hAnsi="Helvetica" w:cs="Helvetica"/>
                <w:sz w:val="14"/>
                <w:szCs w:val="14"/>
              </w:rPr>
            </w:pPr>
          </w:p>
          <w:p w:rsidR="0044137A" w:rsidRDefault="0044137A">
            <w:pPr>
              <w:spacing w:after="0" w:line="240" w:lineRule="aut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Signature of the Student: _______________________   Signature of the Co-applicant_______________________                                                   </w:t>
            </w:r>
          </w:p>
          <w:p w:rsidR="0044137A" w:rsidRDefault="0044137A">
            <w:pPr>
              <w:spacing w:after="0" w:line="240" w:lineRule="aut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Name and Reg No.   </w:t>
            </w:r>
            <w:r w:rsidR="009A510D">
              <w:rPr>
                <w:b/>
                <w:bCs/>
                <w:sz w:val="20"/>
              </w:rPr>
              <w:t xml:space="preserve">        Shashank Dubey                       </w:t>
            </w:r>
            <w:r>
              <w:rPr>
                <w:b/>
                <w:bCs/>
                <w:sz w:val="20"/>
              </w:rPr>
              <w:t xml:space="preserve">   Name __________________________________________</w:t>
            </w:r>
          </w:p>
          <w:p w:rsidR="0044137A" w:rsidRDefault="0044137A">
            <w:pPr>
              <w:spacing w:after="0" w:line="240" w:lineRule="aut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Place                                  </w:t>
            </w:r>
            <w:r w:rsidR="009A510D">
              <w:rPr>
                <w:b/>
                <w:bCs/>
                <w:sz w:val="20"/>
              </w:rPr>
              <w:t xml:space="preserve"> Jabalpur                                       </w:t>
            </w:r>
            <w:r>
              <w:rPr>
                <w:b/>
                <w:bCs/>
                <w:sz w:val="20"/>
              </w:rPr>
              <w:t xml:space="preserve">  Place ___________________________________________</w:t>
            </w:r>
          </w:p>
          <w:p w:rsidR="0044137A" w:rsidRDefault="0044137A">
            <w:pPr>
              <w:spacing w:after="0" w:line="240" w:lineRule="aut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Date                                   </w:t>
            </w:r>
            <w:r w:rsidR="009A510D">
              <w:rPr>
                <w:b/>
                <w:bCs/>
                <w:sz w:val="20"/>
              </w:rPr>
              <w:t xml:space="preserve">17.11.2021                                     </w:t>
            </w:r>
            <w:r>
              <w:rPr>
                <w:b/>
                <w:bCs/>
                <w:sz w:val="20"/>
              </w:rPr>
              <w:t>Date___________________________________________</w:t>
            </w:r>
          </w:p>
          <w:p w:rsidR="0044137A" w:rsidRDefault="0044137A">
            <w:pPr>
              <w:spacing w:after="0" w:line="240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SCHOLAR LOAN IS SANCTIONED ONLY FOR RESIDENT STUDENTS AND NOT FOR NRI /PIO STUDENTS</w:t>
            </w:r>
          </w:p>
        </w:tc>
      </w:tr>
    </w:tbl>
    <w:p w:rsidR="0044137A" w:rsidRDefault="0044137A">
      <w:pPr>
        <w:spacing w:after="0"/>
      </w:pPr>
    </w:p>
    <w:sectPr w:rsidR="0044137A" w:rsidSect="00E514FB">
      <w:footerReference w:type="default" r:id="rId8"/>
      <w:footerReference w:type="first" r:id="rId9"/>
      <w:pgSz w:w="12240" w:h="17280"/>
      <w:pgMar w:top="1440" w:right="1440" w:bottom="1443" w:left="1440" w:header="720" w:footer="70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65B" w:rsidRDefault="00F1765B">
      <w:pPr>
        <w:spacing w:after="0" w:line="240" w:lineRule="auto"/>
      </w:pPr>
      <w:r>
        <w:separator/>
      </w:r>
    </w:p>
  </w:endnote>
  <w:endnote w:type="continuationSeparator" w:id="1">
    <w:p w:rsidR="00F1765B" w:rsidRDefault="00F17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37A" w:rsidRDefault="0044137A">
    <w:pPr>
      <w:pStyle w:val="Footer"/>
      <w:jc w:val="center"/>
    </w:pPr>
    <w:r>
      <w:t xml:space="preserve">Page </w:t>
    </w:r>
    <w:r w:rsidR="00A6259C"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 xml:space="preserve"> PAGE </w:instrText>
    </w:r>
    <w:r w:rsidR="00A6259C">
      <w:rPr>
        <w:b/>
        <w:sz w:val="24"/>
        <w:szCs w:val="24"/>
      </w:rPr>
      <w:fldChar w:fldCharType="separate"/>
    </w:r>
    <w:r w:rsidR="00D5189A">
      <w:rPr>
        <w:b/>
        <w:noProof/>
        <w:sz w:val="24"/>
        <w:szCs w:val="24"/>
      </w:rPr>
      <w:t>1</w:t>
    </w:r>
    <w:r w:rsidR="00A6259C">
      <w:rPr>
        <w:b/>
        <w:sz w:val="24"/>
        <w:szCs w:val="24"/>
      </w:rPr>
      <w:fldChar w:fldCharType="end"/>
    </w:r>
    <w:r>
      <w:t xml:space="preserve"> of </w:t>
    </w:r>
    <w:r w:rsidR="00A6259C"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 xml:space="preserve"> NUMPAGES \*Arabic </w:instrText>
    </w:r>
    <w:r w:rsidR="00A6259C">
      <w:rPr>
        <w:b/>
        <w:sz w:val="24"/>
        <w:szCs w:val="24"/>
      </w:rPr>
      <w:fldChar w:fldCharType="separate"/>
    </w:r>
    <w:r w:rsidR="00D5189A">
      <w:rPr>
        <w:b/>
        <w:noProof/>
        <w:sz w:val="24"/>
        <w:szCs w:val="24"/>
      </w:rPr>
      <w:t>4</w:t>
    </w:r>
    <w:r w:rsidR="00A6259C">
      <w:rPr>
        <w:b/>
        <w:sz w:val="24"/>
        <w:szCs w:val="24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37A" w:rsidRDefault="0044137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65B" w:rsidRDefault="00F1765B">
      <w:pPr>
        <w:spacing w:after="0" w:line="240" w:lineRule="auto"/>
      </w:pPr>
      <w:r>
        <w:separator/>
      </w:r>
    </w:p>
  </w:footnote>
  <w:footnote w:type="continuationSeparator" w:id="1">
    <w:p w:rsidR="00F1765B" w:rsidRDefault="00F17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0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autoHyphenation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085A"/>
    <w:rsid w:val="00084CB9"/>
    <w:rsid w:val="000A5942"/>
    <w:rsid w:val="000E4725"/>
    <w:rsid w:val="0021126B"/>
    <w:rsid w:val="00297B74"/>
    <w:rsid w:val="00307C3E"/>
    <w:rsid w:val="0044137A"/>
    <w:rsid w:val="00650D55"/>
    <w:rsid w:val="007B552B"/>
    <w:rsid w:val="007F5BA6"/>
    <w:rsid w:val="0085739B"/>
    <w:rsid w:val="0088286D"/>
    <w:rsid w:val="00885885"/>
    <w:rsid w:val="00911D17"/>
    <w:rsid w:val="00913194"/>
    <w:rsid w:val="009A510D"/>
    <w:rsid w:val="00A6259C"/>
    <w:rsid w:val="00CE085A"/>
    <w:rsid w:val="00D5189A"/>
    <w:rsid w:val="00D769B3"/>
    <w:rsid w:val="00E514FB"/>
    <w:rsid w:val="00F1765B"/>
    <w:rsid w:val="00F21BF4"/>
    <w:rsid w:val="00F53B1E"/>
    <w:rsid w:val="00F56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4FB"/>
    <w:pPr>
      <w:spacing w:after="200" w:line="276" w:lineRule="auto"/>
    </w:pPr>
    <w:rPr>
      <w:rFonts w:ascii="Calibri" w:hAnsi="Calibri" w:cs="Calibri"/>
      <w:sz w:val="22"/>
      <w:lang w:eastAsia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rsid w:val="00E514FB"/>
  </w:style>
  <w:style w:type="character" w:customStyle="1" w:styleId="FooterChar">
    <w:name w:val="Footer Char"/>
    <w:basedOn w:val="DefaultParagraphFont"/>
    <w:rsid w:val="00E514FB"/>
  </w:style>
  <w:style w:type="paragraph" w:customStyle="1" w:styleId="Heading">
    <w:name w:val="Heading"/>
    <w:basedOn w:val="Normal"/>
    <w:next w:val="BodyText"/>
    <w:rsid w:val="00E514FB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styleId="BodyText">
    <w:name w:val="Body Text"/>
    <w:basedOn w:val="Normal"/>
    <w:rsid w:val="00E514FB"/>
    <w:pPr>
      <w:spacing w:after="120"/>
    </w:pPr>
  </w:style>
  <w:style w:type="paragraph" w:styleId="List">
    <w:name w:val="List"/>
    <w:basedOn w:val="BodyText"/>
    <w:rsid w:val="00E514FB"/>
    <w:rPr>
      <w:rFonts w:cs="Tahoma"/>
    </w:rPr>
  </w:style>
  <w:style w:type="paragraph" w:styleId="Caption">
    <w:name w:val="caption"/>
    <w:basedOn w:val="Normal"/>
    <w:qFormat/>
    <w:rsid w:val="00E514FB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E514FB"/>
    <w:pPr>
      <w:suppressLineNumbers/>
    </w:pPr>
    <w:rPr>
      <w:rFonts w:cs="Tahoma"/>
    </w:rPr>
  </w:style>
  <w:style w:type="paragraph" w:styleId="ListParagraph">
    <w:name w:val="List Paragraph"/>
    <w:basedOn w:val="Normal"/>
    <w:qFormat/>
    <w:rsid w:val="00E514FB"/>
    <w:pPr>
      <w:ind w:left="720"/>
    </w:pPr>
  </w:style>
  <w:style w:type="paragraph" w:styleId="Header">
    <w:name w:val="header"/>
    <w:basedOn w:val="Normal"/>
    <w:rsid w:val="00E514FB"/>
    <w:pPr>
      <w:suppressLineNumbers/>
      <w:spacing w:after="0" w:line="240" w:lineRule="auto"/>
    </w:pPr>
  </w:style>
  <w:style w:type="paragraph" w:styleId="Footer">
    <w:name w:val="footer"/>
    <w:basedOn w:val="Normal"/>
    <w:rsid w:val="00E514FB"/>
    <w:pPr>
      <w:suppressLineNumbers/>
      <w:spacing w:after="0" w:line="240" w:lineRule="auto"/>
    </w:pPr>
  </w:style>
  <w:style w:type="paragraph" w:customStyle="1" w:styleId="Framecontents">
    <w:name w:val="Frame contents"/>
    <w:basedOn w:val="BodyText"/>
    <w:rsid w:val="00E514FB"/>
  </w:style>
  <w:style w:type="paragraph" w:customStyle="1" w:styleId="TableContents">
    <w:name w:val="Table Contents"/>
    <w:basedOn w:val="Normal"/>
    <w:rsid w:val="00E514FB"/>
    <w:pPr>
      <w:suppressLineNumbers/>
    </w:pPr>
  </w:style>
  <w:style w:type="paragraph" w:customStyle="1" w:styleId="TableHeading">
    <w:name w:val="Table Heading"/>
    <w:basedOn w:val="TableContents"/>
    <w:rsid w:val="00E514FB"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911D1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hashank93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1555</Words>
  <Characters>8867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703581</cp:lastModifiedBy>
  <cp:revision>7</cp:revision>
  <cp:lastPrinted>2021-11-20T06:38:00Z</cp:lastPrinted>
  <dcterms:created xsi:type="dcterms:W3CDTF">2021-11-17T10:29:00Z</dcterms:created>
  <dcterms:modified xsi:type="dcterms:W3CDTF">2021-11-20T06:42:00Z</dcterms:modified>
</cp:coreProperties>
</file>